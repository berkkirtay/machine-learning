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D49B9" w14:textId="40FFE81E" w:rsidR="004B34DE" w:rsidRPr="004B34DE" w:rsidRDefault="004B34DE" w:rsidP="004716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34DE">
        <w:rPr>
          <w:rFonts w:ascii="Times New Roman" w:hAnsi="Times New Roman" w:cs="Times New Roman"/>
          <w:b/>
          <w:sz w:val="28"/>
          <w:szCs w:val="28"/>
        </w:rPr>
        <w:t>CSE4088 Introduction to Machine Learning</w:t>
      </w:r>
    </w:p>
    <w:p w14:paraId="49949DD7" w14:textId="65782D73" w:rsidR="004B34DE" w:rsidRPr="004B34DE" w:rsidRDefault="004B34DE" w:rsidP="004B34D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318552" w14:textId="1C386543" w:rsidR="00DF3912" w:rsidRDefault="004B34DE" w:rsidP="00D727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34DE">
        <w:rPr>
          <w:rFonts w:ascii="Times New Roman" w:hAnsi="Times New Roman" w:cs="Times New Roman"/>
          <w:b/>
          <w:sz w:val="28"/>
          <w:szCs w:val="28"/>
        </w:rPr>
        <w:t xml:space="preserve">Homework </w:t>
      </w:r>
      <w:r w:rsidR="00F25F63">
        <w:rPr>
          <w:rFonts w:ascii="Times New Roman" w:hAnsi="Times New Roman" w:cs="Times New Roman"/>
          <w:b/>
          <w:sz w:val="28"/>
          <w:szCs w:val="28"/>
        </w:rPr>
        <w:t>3</w:t>
      </w:r>
    </w:p>
    <w:p w14:paraId="3A918DD6" w14:textId="77777777" w:rsidR="00E446C1" w:rsidRPr="00D72716" w:rsidRDefault="00E446C1" w:rsidP="00D727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54A143" w14:textId="77777777" w:rsidR="00C11675" w:rsidRDefault="00C11675" w:rsidP="00135F62">
      <w:pPr>
        <w:jc w:val="both"/>
        <w:rPr>
          <w:rFonts w:ascii="Times New Roman" w:hAnsi="Times New Roman" w:cs="Times New Roman"/>
        </w:rPr>
      </w:pPr>
    </w:p>
    <w:p w14:paraId="169DDF48" w14:textId="2F7D0DB4" w:rsidR="004716E0" w:rsidRDefault="00C11675" w:rsidP="00135F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below questions, prepare a report explaining your answers. If possible, include plots to explain your solution. </w:t>
      </w:r>
    </w:p>
    <w:p w14:paraId="6B8374ED" w14:textId="77777777" w:rsidR="007E75BC" w:rsidRDefault="007E75BC" w:rsidP="00135F62">
      <w:pPr>
        <w:jc w:val="both"/>
        <w:rPr>
          <w:rFonts w:ascii="Times New Roman" w:hAnsi="Times New Roman" w:cs="Times New Roman"/>
        </w:rPr>
      </w:pPr>
    </w:p>
    <w:p w14:paraId="694C4EEF" w14:textId="77777777" w:rsidR="007E75BC" w:rsidRPr="007E75BC" w:rsidRDefault="007E75BC" w:rsidP="007E75BC">
      <w:pPr>
        <w:jc w:val="both"/>
        <w:rPr>
          <w:rFonts w:ascii="Times New Roman" w:hAnsi="Times New Roman" w:cs="Times New Roman"/>
        </w:rPr>
      </w:pPr>
      <w:r w:rsidRPr="007E75BC">
        <w:rPr>
          <w:rFonts w:ascii="Times New Roman" w:hAnsi="Times New Roman" w:cs="Times New Roman"/>
        </w:rPr>
        <w:t xml:space="preserve">You need to show all your work step by step to receive credit. You may be asked to make a demo of your code. </w:t>
      </w:r>
    </w:p>
    <w:p w14:paraId="1A4E0432" w14:textId="77777777" w:rsidR="00C11675" w:rsidRDefault="00C11675" w:rsidP="00135F6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4606E5" w14:textId="24BABB3A" w:rsidR="004716E0" w:rsidRDefault="00C11675" w:rsidP="005147D4">
      <w:pPr>
        <w:ind w:left="-142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Part</w:t>
      </w:r>
      <w:r w:rsidR="004716E0" w:rsidRPr="004716E0">
        <w:rPr>
          <w:rFonts w:ascii="Times New Roman" w:hAnsi="Times New Roman" w:cs="Times New Roman"/>
          <w:b/>
        </w:rPr>
        <w:t xml:space="preserve"> 1</w:t>
      </w:r>
      <w:r w:rsidR="004716E0">
        <w:rPr>
          <w:rFonts w:ascii="Times New Roman" w:hAnsi="Times New Roman" w:cs="Times New Roman"/>
          <w:b/>
        </w:rPr>
        <w:t xml:space="preserve"> -</w:t>
      </w:r>
      <w:r w:rsidR="004716E0" w:rsidRPr="004716E0">
        <w:rPr>
          <w:rFonts w:ascii="Times New Roman" w:hAnsi="Times New Roman" w:cs="Times New Roman"/>
          <w:b/>
        </w:rPr>
        <w:t xml:space="preserve"> </w:t>
      </w:r>
      <w:r w:rsidR="00F25F63" w:rsidRPr="004716E0">
        <w:rPr>
          <w:rFonts w:ascii="Times New Roman" w:hAnsi="Times New Roman" w:cs="Times New Roman"/>
          <w:b/>
        </w:rPr>
        <w:t>Gradient Descent</w:t>
      </w:r>
    </w:p>
    <w:p w14:paraId="37BAFCE5" w14:textId="6B95E6B7" w:rsidR="00C11675" w:rsidRPr="00C11675" w:rsidRDefault="00C11675" w:rsidP="00135F62">
      <w:pPr>
        <w:jc w:val="both"/>
        <w:rPr>
          <w:rFonts w:ascii="Times New Roman" w:hAnsi="Times New Roman" w:cs="Times New Roman"/>
        </w:rPr>
      </w:pPr>
      <w:r w:rsidRPr="00C11675">
        <w:rPr>
          <w:rFonts w:ascii="Times New Roman" w:hAnsi="Times New Roman" w:cs="Times New Roman"/>
        </w:rPr>
        <w:t xml:space="preserve">Solve Questions 4-7 in the homework available from </w:t>
      </w:r>
    </w:p>
    <w:p w14:paraId="70C0D943" w14:textId="69BC282A" w:rsidR="00C11675" w:rsidRDefault="001E6A89" w:rsidP="00135F62">
      <w:pPr>
        <w:jc w:val="both"/>
        <w:rPr>
          <w:rFonts w:ascii="Times New Roman" w:hAnsi="Times New Roman" w:cs="Times New Roman"/>
        </w:rPr>
      </w:pPr>
      <w:hyperlink r:id="rId5" w:history="1">
        <w:r w:rsidR="00C11675" w:rsidRPr="00C11675">
          <w:rPr>
            <w:rStyle w:val="Hyperlink"/>
            <w:rFonts w:ascii="Times New Roman" w:hAnsi="Times New Roman" w:cs="Times New Roman"/>
          </w:rPr>
          <w:t>https://work.caltech.edu/homework/hw5.pdf</w:t>
        </w:r>
      </w:hyperlink>
    </w:p>
    <w:p w14:paraId="32FF944D" w14:textId="11E9135C" w:rsidR="00C11675" w:rsidRDefault="00C11675" w:rsidP="00135F62">
      <w:pPr>
        <w:jc w:val="both"/>
        <w:rPr>
          <w:rFonts w:ascii="Times New Roman" w:hAnsi="Times New Roman" w:cs="Times New Roman"/>
        </w:rPr>
      </w:pPr>
    </w:p>
    <w:p w14:paraId="4D78E417" w14:textId="0F4F2CA4" w:rsidR="00C11675" w:rsidRPr="00CC7C9B" w:rsidRDefault="00C11675" w:rsidP="00135F62">
      <w:pPr>
        <w:jc w:val="both"/>
        <w:rPr>
          <w:rFonts w:ascii="Times New Roman" w:hAnsi="Times New Roman" w:cs="Times New Roman"/>
          <w:b/>
        </w:rPr>
      </w:pPr>
      <w:r w:rsidRPr="00C11675">
        <w:rPr>
          <w:rFonts w:ascii="Times New Roman" w:hAnsi="Times New Roman" w:cs="Times New Roman"/>
          <w:b/>
        </w:rPr>
        <w:t>Part 2 – Logistic Regression</w:t>
      </w:r>
    </w:p>
    <w:p w14:paraId="63ED69C6" w14:textId="52B9BC36" w:rsidR="00C11675" w:rsidRPr="00C11675" w:rsidRDefault="00C11675" w:rsidP="00C11675">
      <w:pPr>
        <w:jc w:val="both"/>
        <w:rPr>
          <w:rFonts w:ascii="Times New Roman" w:hAnsi="Times New Roman" w:cs="Times New Roman"/>
        </w:rPr>
      </w:pPr>
      <w:r w:rsidRPr="00C11675">
        <w:rPr>
          <w:rFonts w:ascii="Times New Roman" w:hAnsi="Times New Roman" w:cs="Times New Roman"/>
        </w:rPr>
        <w:t xml:space="preserve">Solve Questions </w:t>
      </w:r>
      <w:r>
        <w:rPr>
          <w:rFonts w:ascii="Times New Roman" w:hAnsi="Times New Roman" w:cs="Times New Roman"/>
        </w:rPr>
        <w:t>8</w:t>
      </w:r>
      <w:r w:rsidRPr="00C1167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9</w:t>
      </w:r>
      <w:r w:rsidRPr="00C11675">
        <w:rPr>
          <w:rFonts w:ascii="Times New Roman" w:hAnsi="Times New Roman" w:cs="Times New Roman"/>
        </w:rPr>
        <w:t xml:space="preserve"> in the homework available from </w:t>
      </w:r>
    </w:p>
    <w:p w14:paraId="25FFB81C" w14:textId="6AC682FA" w:rsidR="00C11675" w:rsidRDefault="001E6A89" w:rsidP="00C11675">
      <w:pPr>
        <w:jc w:val="both"/>
        <w:rPr>
          <w:rFonts w:ascii="Times New Roman" w:hAnsi="Times New Roman" w:cs="Times New Roman"/>
        </w:rPr>
      </w:pPr>
      <w:hyperlink r:id="rId6" w:history="1">
        <w:r w:rsidRPr="00C816B9">
          <w:rPr>
            <w:rStyle w:val="Hyperlink"/>
            <w:rFonts w:ascii="Times New Roman" w:hAnsi="Times New Roman" w:cs="Times New Roman"/>
          </w:rPr>
          <w:t>https://work.caltech.edu/homework/hw</w:t>
        </w:r>
        <w:bookmarkStart w:id="0" w:name="_GoBack"/>
        <w:bookmarkEnd w:id="0"/>
        <w:r w:rsidRPr="00C816B9">
          <w:rPr>
            <w:rStyle w:val="Hyperlink"/>
            <w:rFonts w:ascii="Times New Roman" w:hAnsi="Times New Roman" w:cs="Times New Roman"/>
          </w:rPr>
          <w:t>5</w:t>
        </w:r>
        <w:r w:rsidRPr="00C816B9">
          <w:rPr>
            <w:rStyle w:val="Hyperlink"/>
            <w:rFonts w:ascii="Times New Roman" w:hAnsi="Times New Roman" w:cs="Times New Roman"/>
          </w:rPr>
          <w:t>.pdf</w:t>
        </w:r>
      </w:hyperlink>
    </w:p>
    <w:p w14:paraId="4BF5F085" w14:textId="77777777" w:rsidR="00C11675" w:rsidRDefault="00C11675" w:rsidP="00135F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83076A" w14:textId="1775438E" w:rsidR="008F771A" w:rsidRPr="00CC7C9B" w:rsidRDefault="00FF3F64" w:rsidP="00135F62">
      <w:pPr>
        <w:jc w:val="both"/>
        <w:rPr>
          <w:rFonts w:ascii="Times New Roman" w:hAnsi="Times New Roman" w:cs="Times New Roman"/>
          <w:b/>
        </w:rPr>
      </w:pPr>
      <w:r w:rsidRPr="00CC7C9B">
        <w:rPr>
          <w:rFonts w:ascii="Times New Roman" w:hAnsi="Times New Roman" w:cs="Times New Roman"/>
          <w:b/>
        </w:rPr>
        <w:t>Part 3 - Regularization with weight decay</w:t>
      </w:r>
    </w:p>
    <w:p w14:paraId="25D19CB8" w14:textId="7F4A6710" w:rsidR="00FF3F64" w:rsidRPr="00CC7C9B" w:rsidRDefault="00FF3F64" w:rsidP="00135F62">
      <w:pPr>
        <w:jc w:val="both"/>
        <w:rPr>
          <w:rFonts w:ascii="Times New Roman" w:hAnsi="Times New Roman" w:cs="Times New Roman"/>
        </w:rPr>
      </w:pPr>
      <w:r w:rsidRPr="00CC7C9B">
        <w:rPr>
          <w:rFonts w:ascii="Times New Roman" w:hAnsi="Times New Roman" w:cs="Times New Roman"/>
        </w:rPr>
        <w:t xml:space="preserve">Solve </w:t>
      </w:r>
      <w:r w:rsidR="00CC7C9B" w:rsidRPr="00CC7C9B">
        <w:rPr>
          <w:rFonts w:ascii="Times New Roman" w:hAnsi="Times New Roman" w:cs="Times New Roman"/>
        </w:rPr>
        <w:t>questions 2-6 from the homework available from</w:t>
      </w:r>
    </w:p>
    <w:p w14:paraId="48F8A0BC" w14:textId="18D66D87" w:rsidR="008F771A" w:rsidRPr="00CC7C9B" w:rsidRDefault="001E6A89" w:rsidP="00135F62">
      <w:pPr>
        <w:jc w:val="both"/>
        <w:rPr>
          <w:rFonts w:ascii="Times New Roman" w:hAnsi="Times New Roman" w:cs="Times New Roman"/>
        </w:rPr>
      </w:pPr>
      <w:hyperlink r:id="rId7" w:history="1">
        <w:r w:rsidR="00CC7C9B" w:rsidRPr="00CC7C9B">
          <w:rPr>
            <w:rStyle w:val="Hyperlink"/>
            <w:rFonts w:ascii="Times New Roman" w:hAnsi="Times New Roman" w:cs="Times New Roman"/>
          </w:rPr>
          <w:t>https://work.caltech.edu/homework/hw6.pdf</w:t>
        </w:r>
      </w:hyperlink>
    </w:p>
    <w:p w14:paraId="5200088B" w14:textId="08AD6938" w:rsidR="00CC7C9B" w:rsidRPr="00CC7C9B" w:rsidRDefault="00CC7C9B" w:rsidP="00135F62">
      <w:pPr>
        <w:jc w:val="both"/>
        <w:rPr>
          <w:rFonts w:ascii="Times New Roman" w:hAnsi="Times New Roman" w:cs="Times New Roman"/>
          <w:b/>
        </w:rPr>
      </w:pPr>
    </w:p>
    <w:p w14:paraId="7FAA3985" w14:textId="2D265703" w:rsidR="00CC7C9B" w:rsidRPr="00CC7C9B" w:rsidRDefault="00CC7C9B" w:rsidP="00135F62">
      <w:pPr>
        <w:jc w:val="both"/>
        <w:rPr>
          <w:rFonts w:ascii="Times New Roman" w:hAnsi="Times New Roman" w:cs="Times New Roman"/>
          <w:b/>
        </w:rPr>
      </w:pPr>
      <w:r w:rsidRPr="00CC7C9B">
        <w:rPr>
          <w:rFonts w:ascii="Times New Roman" w:hAnsi="Times New Roman" w:cs="Times New Roman"/>
          <w:b/>
        </w:rPr>
        <w:t xml:space="preserve">Part 4 – Neural Networks </w:t>
      </w:r>
    </w:p>
    <w:p w14:paraId="3B174F95" w14:textId="7974C24E" w:rsidR="00CC7C9B" w:rsidRPr="00CC7C9B" w:rsidRDefault="00CC7C9B" w:rsidP="00CC7C9B">
      <w:pPr>
        <w:jc w:val="both"/>
        <w:rPr>
          <w:rFonts w:ascii="Times New Roman" w:hAnsi="Times New Roman" w:cs="Times New Roman"/>
        </w:rPr>
      </w:pPr>
      <w:r w:rsidRPr="00CC7C9B">
        <w:rPr>
          <w:rFonts w:ascii="Times New Roman" w:hAnsi="Times New Roman" w:cs="Times New Roman"/>
        </w:rPr>
        <w:t>Solve questions 8-10 from the homework available from</w:t>
      </w:r>
    </w:p>
    <w:p w14:paraId="0854CF37" w14:textId="77777777" w:rsidR="00CC7C9B" w:rsidRPr="00CC7C9B" w:rsidRDefault="001E6A89" w:rsidP="00CC7C9B">
      <w:pPr>
        <w:jc w:val="both"/>
        <w:rPr>
          <w:rFonts w:ascii="Times New Roman" w:hAnsi="Times New Roman" w:cs="Times New Roman"/>
        </w:rPr>
      </w:pPr>
      <w:hyperlink r:id="rId8" w:history="1">
        <w:r w:rsidR="00CC7C9B" w:rsidRPr="00CC7C9B">
          <w:rPr>
            <w:rStyle w:val="Hyperlink"/>
            <w:rFonts w:ascii="Times New Roman" w:hAnsi="Times New Roman" w:cs="Times New Roman"/>
          </w:rPr>
          <w:t>https://work.caltech.edu/homework/hw6.pdf</w:t>
        </w:r>
      </w:hyperlink>
    </w:p>
    <w:p w14:paraId="7F6A3B01" w14:textId="0C3B8191" w:rsidR="00CC7C9B" w:rsidRDefault="00CC7C9B" w:rsidP="00135F6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E64DFF" w14:textId="77777777" w:rsidR="007E75BC" w:rsidRDefault="007E75BC" w:rsidP="00135F6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1DBEBF" w14:textId="6C2CB5DE" w:rsidR="00980AC5" w:rsidRPr="00980AC5" w:rsidRDefault="00980AC5" w:rsidP="004B34DE">
      <w:pPr>
        <w:jc w:val="both"/>
        <w:rPr>
          <w:rFonts w:ascii="Times New Roman" w:hAnsi="Times New Roman" w:cs="Times New Roman"/>
          <w:b/>
        </w:rPr>
      </w:pPr>
      <w:r w:rsidRPr="00980AC5">
        <w:rPr>
          <w:rFonts w:ascii="Times New Roman" w:hAnsi="Times New Roman" w:cs="Times New Roman"/>
          <w:b/>
        </w:rPr>
        <w:t xml:space="preserve">Submission Instructions: </w:t>
      </w:r>
    </w:p>
    <w:p w14:paraId="1E5812DC" w14:textId="6DDC183F" w:rsidR="004B34DE" w:rsidRDefault="004B34DE" w:rsidP="004B34DE">
      <w:pPr>
        <w:jc w:val="both"/>
        <w:rPr>
          <w:rFonts w:ascii="Times New Roman" w:hAnsi="Times New Roman" w:cs="Times New Roman"/>
        </w:rPr>
      </w:pPr>
    </w:p>
    <w:p w14:paraId="6C0325DD" w14:textId="19089544" w:rsidR="00980AC5" w:rsidRPr="00DF3912" w:rsidRDefault="00980AC5" w:rsidP="00980AC5">
      <w:pPr>
        <w:numPr>
          <w:ilvl w:val="0"/>
          <w:numId w:val="3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Each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student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should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submit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his/her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own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homework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.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You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can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discuss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the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questions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with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your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friends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but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you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must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write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your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own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solutions</w:t>
      </w:r>
      <w:proofErr w:type="spellEnd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and</w:t>
      </w:r>
      <w:proofErr w:type="spellEnd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code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.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Group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work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is not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allowed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. </w:t>
      </w:r>
      <w:proofErr w:type="spellStart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You</w:t>
      </w:r>
      <w:proofErr w:type="spellEnd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can not </w:t>
      </w:r>
      <w:proofErr w:type="spellStart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exchange</w:t>
      </w:r>
      <w:proofErr w:type="spellEnd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any</w:t>
      </w:r>
      <w:proofErr w:type="spellEnd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written</w:t>
      </w:r>
      <w:proofErr w:type="spellEnd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material</w:t>
      </w:r>
      <w:proofErr w:type="spellEnd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proofErr w:type="spellStart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code</w:t>
      </w:r>
      <w:proofErr w:type="spellEnd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or</w:t>
      </w:r>
      <w:proofErr w:type="spellEnd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pseudocode</w:t>
      </w:r>
      <w:proofErr w:type="spellEnd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. </w:t>
      </w:r>
      <w:proofErr w:type="spellStart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This</w:t>
      </w:r>
      <w:proofErr w:type="spellEnd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also</w:t>
      </w:r>
      <w:proofErr w:type="spellEnd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includes</w:t>
      </w:r>
      <w:proofErr w:type="spellEnd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material</w:t>
      </w:r>
      <w:proofErr w:type="spellEnd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found</w:t>
      </w:r>
      <w:proofErr w:type="spellEnd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on </w:t>
      </w:r>
      <w:proofErr w:type="spellStart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the</w:t>
      </w:r>
      <w:proofErr w:type="spellEnd"/>
      <w:r w:rsidR="00B41516"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web. </w:t>
      </w:r>
    </w:p>
    <w:p w14:paraId="7BD33FED" w14:textId="4D672672" w:rsidR="00980AC5" w:rsidRPr="00DF3912" w:rsidRDefault="00980AC5" w:rsidP="00980AC5">
      <w:pPr>
        <w:tabs>
          <w:tab w:val="left" w:pos="20"/>
          <w:tab w:val="left" w:pos="38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44475802" w14:textId="5018E3D2" w:rsidR="00980AC5" w:rsidRPr="00DF3912" w:rsidRDefault="00980AC5" w:rsidP="00980AC5">
      <w:pPr>
        <w:numPr>
          <w:ilvl w:val="0"/>
          <w:numId w:val="4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Write a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detailed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report</w:t>
      </w:r>
      <w:proofErr w:type="spellEnd"/>
      <w:r w:rsidR="00E5495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using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Word</w:t>
      </w:r>
      <w:r w:rsidR="00E5495F">
        <w:rPr>
          <w:rFonts w:ascii="Times New Roman" w:hAnsi="Times New Roman" w:cs="Times New Roman"/>
          <w:color w:val="000000"/>
          <w:sz w:val="20"/>
          <w:szCs w:val="20"/>
          <w:lang w:val="tr-TR"/>
        </w:rPr>
        <w:t>/</w:t>
      </w:r>
      <w:proofErr w:type="spellStart"/>
      <w:r w:rsidR="00E5495F">
        <w:rPr>
          <w:rFonts w:ascii="Times New Roman" w:hAnsi="Times New Roman" w:cs="Times New Roman"/>
          <w:color w:val="000000"/>
          <w:sz w:val="20"/>
          <w:szCs w:val="20"/>
          <w:lang w:val="tr-TR"/>
        </w:rPr>
        <w:t>Latex</w:t>
      </w:r>
      <w:proofErr w:type="spellEnd"/>
      <w:r w:rsidR="00E5495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E5495F">
        <w:rPr>
          <w:rFonts w:ascii="Times New Roman" w:hAnsi="Times New Roman" w:cs="Times New Roman"/>
          <w:color w:val="000000"/>
          <w:sz w:val="20"/>
          <w:szCs w:val="20"/>
          <w:lang w:val="tr-TR"/>
        </w:rPr>
        <w:t>and</w:t>
      </w:r>
      <w:proofErr w:type="spellEnd"/>
      <w:r w:rsidR="00E5495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E5495F">
        <w:rPr>
          <w:rFonts w:ascii="Times New Roman" w:hAnsi="Times New Roman" w:cs="Times New Roman"/>
          <w:color w:val="000000"/>
          <w:sz w:val="20"/>
          <w:szCs w:val="20"/>
          <w:lang w:val="tr-TR"/>
        </w:rPr>
        <w:t>convert</w:t>
      </w:r>
      <w:proofErr w:type="spellEnd"/>
      <w:r w:rsidR="00E5495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it </w:t>
      </w:r>
      <w:proofErr w:type="spellStart"/>
      <w:r w:rsidR="00E5495F">
        <w:rPr>
          <w:rFonts w:ascii="Times New Roman" w:hAnsi="Times New Roman" w:cs="Times New Roman"/>
          <w:color w:val="000000"/>
          <w:sz w:val="20"/>
          <w:szCs w:val="20"/>
          <w:lang w:val="tr-TR"/>
        </w:rPr>
        <w:t>to</w:t>
      </w:r>
      <w:proofErr w:type="spellEnd"/>
      <w:r w:rsidR="00E5495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a</w:t>
      </w:r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pdf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file</w:t>
      </w:r>
      <w:r w:rsidR="00E5495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. </w:t>
      </w:r>
      <w:proofErr w:type="spellStart"/>
      <w:r w:rsidR="00E5495F">
        <w:rPr>
          <w:rFonts w:ascii="Times New Roman" w:hAnsi="Times New Roman" w:cs="Times New Roman"/>
          <w:color w:val="000000"/>
          <w:sz w:val="20"/>
          <w:szCs w:val="20"/>
          <w:lang w:val="tr-TR"/>
        </w:rPr>
        <w:t>The</w:t>
      </w:r>
      <w:proofErr w:type="spellEnd"/>
      <w:r w:rsidR="00E5495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E5495F">
        <w:rPr>
          <w:rFonts w:ascii="Times New Roman" w:hAnsi="Times New Roman" w:cs="Times New Roman"/>
          <w:color w:val="000000"/>
          <w:sz w:val="20"/>
          <w:szCs w:val="20"/>
          <w:lang w:val="tr-TR"/>
        </w:rPr>
        <w:t>report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E5495F">
        <w:rPr>
          <w:rFonts w:ascii="Times New Roman" w:hAnsi="Times New Roman" w:cs="Times New Roman"/>
          <w:color w:val="000000"/>
          <w:sz w:val="20"/>
          <w:szCs w:val="20"/>
          <w:lang w:val="tr-TR"/>
        </w:rPr>
        <w:t>must</w:t>
      </w:r>
      <w:proofErr w:type="spellEnd"/>
      <w:r w:rsidR="00E5495F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E5495F">
        <w:rPr>
          <w:rFonts w:ascii="Times New Roman" w:hAnsi="Times New Roman" w:cs="Times New Roman"/>
          <w:color w:val="000000"/>
          <w:sz w:val="20"/>
          <w:szCs w:val="20"/>
          <w:lang w:val="tr-TR"/>
        </w:rPr>
        <w:t>include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explanations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about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each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part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in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each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question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.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You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should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solve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some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of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the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questions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by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pencil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and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paper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.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Then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you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can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scan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your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solution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and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add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it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to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your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report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as an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image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. (</w:t>
      </w:r>
      <w:proofErr w:type="spellStart"/>
      <w:proofErr w:type="gram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you</w:t>
      </w:r>
      <w:proofErr w:type="spellEnd"/>
      <w:proofErr w:type="gram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can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use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free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Mobile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applications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such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as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Adobe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Scan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). As an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alternative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you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can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also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print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and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hand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in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your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homework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during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class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hours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to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the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instructor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. </w:t>
      </w:r>
    </w:p>
    <w:p w14:paraId="51951D57" w14:textId="77777777" w:rsidR="00980AC5" w:rsidRPr="00DF3912" w:rsidRDefault="00980AC5" w:rsidP="00980AC5">
      <w:pPr>
        <w:tabs>
          <w:tab w:val="left" w:pos="20"/>
          <w:tab w:val="left" w:pos="380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77BB454B" w14:textId="77777777" w:rsidR="00980AC5" w:rsidRPr="00DF3912" w:rsidRDefault="00980AC5" w:rsidP="00980AC5">
      <w:pPr>
        <w:numPr>
          <w:ilvl w:val="0"/>
          <w:numId w:val="4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Explain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how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your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scripts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and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functions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work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i.e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.,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which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parts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of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your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functions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/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scripts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accomplish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which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task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and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how it is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accomplished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.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Include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the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outputs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of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your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functions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and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figures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to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your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report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.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Each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figure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should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have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a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caption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and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should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be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explained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in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the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text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. </w:t>
      </w:r>
    </w:p>
    <w:p w14:paraId="665E5770" w14:textId="77777777" w:rsidR="00980AC5" w:rsidRPr="00DF3912" w:rsidRDefault="00980AC5" w:rsidP="00980AC5">
      <w:pPr>
        <w:pStyle w:val="ListParagraph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53E1980B" w14:textId="77777777" w:rsidR="00980AC5" w:rsidRPr="00DF3912" w:rsidRDefault="00980AC5" w:rsidP="00980AC5">
      <w:pPr>
        <w:numPr>
          <w:ilvl w:val="0"/>
          <w:numId w:val="4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You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can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use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MATLAB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or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Python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for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programming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assignments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.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Don’t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forget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to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put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detailed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comments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into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your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functions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/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scripts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to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explain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what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your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code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is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doing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.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Also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indicate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the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inputs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and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outputs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in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the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comment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section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. </w:t>
      </w:r>
    </w:p>
    <w:p w14:paraId="1092B73D" w14:textId="77777777" w:rsidR="00980AC5" w:rsidRPr="00DF3912" w:rsidRDefault="00980AC5" w:rsidP="00980AC5">
      <w:pPr>
        <w:pStyle w:val="ListParagraph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49A08261" w14:textId="77777777" w:rsidR="00980AC5" w:rsidRPr="00DF3912" w:rsidRDefault="00980AC5" w:rsidP="00980AC5">
      <w:pPr>
        <w:numPr>
          <w:ilvl w:val="0"/>
          <w:numId w:val="4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Combine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your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report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and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codes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into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a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single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zip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file.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Plots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and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figures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should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go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into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the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report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. </w:t>
      </w:r>
    </w:p>
    <w:p w14:paraId="2DB68F71" w14:textId="77777777" w:rsidR="00980AC5" w:rsidRPr="00DF3912" w:rsidRDefault="00980AC5" w:rsidP="00980AC5">
      <w:pPr>
        <w:pStyle w:val="ListParagraph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49C9B6F6" w14:textId="70924BF7" w:rsidR="00980AC5" w:rsidRPr="00DF3912" w:rsidRDefault="00980AC5" w:rsidP="00980AC5">
      <w:pPr>
        <w:numPr>
          <w:ilvl w:val="0"/>
          <w:numId w:val="4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Name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your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zip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file as “CSE4088_name_surname_hw_no.zip”.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For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example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a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student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whose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name is Ayşe Çalışkan</w:t>
      </w:r>
      <w:r w:rsidR="002C57B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2C57BD">
        <w:rPr>
          <w:rFonts w:ascii="Times New Roman" w:hAnsi="Times New Roman" w:cs="Times New Roman"/>
          <w:color w:val="000000"/>
          <w:sz w:val="20"/>
          <w:szCs w:val="20"/>
          <w:lang w:val="tr-TR"/>
        </w:rPr>
        <w:t>will</w:t>
      </w:r>
      <w:proofErr w:type="spellEnd"/>
      <w:r w:rsidR="002C57BD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name her file as: “</w:t>
      </w:r>
      <w:proofErr w:type="gramStart"/>
      <w:r w:rsidR="002C57BD">
        <w:rPr>
          <w:rFonts w:ascii="Times New Roman" w:hAnsi="Times New Roman" w:cs="Times New Roman"/>
          <w:color w:val="000000"/>
          <w:sz w:val="20"/>
          <w:szCs w:val="20"/>
          <w:lang w:val="tr-TR"/>
        </w:rPr>
        <w:t>CSE4088</w:t>
      </w:r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_ayse_caliskan_hw1.zip” 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for</w:t>
      </w:r>
      <w:proofErr w:type="spellEnd"/>
      <w:proofErr w:type="gram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the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first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homework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.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Also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write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your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name,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surname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and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student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number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as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comments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at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the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beginning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of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your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codes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.</w:t>
      </w:r>
    </w:p>
    <w:p w14:paraId="5A7CE829" w14:textId="77777777" w:rsidR="00980AC5" w:rsidRPr="00DF3912" w:rsidRDefault="00980AC5" w:rsidP="00980AC5">
      <w:pPr>
        <w:pStyle w:val="ListParagraph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39031865" w14:textId="3BD126A7" w:rsidR="00980AC5" w:rsidRPr="00DF3912" w:rsidRDefault="00980AC5" w:rsidP="00980AC5">
      <w:pPr>
        <w:numPr>
          <w:ilvl w:val="0"/>
          <w:numId w:val="4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Submit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your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homework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via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the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class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web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page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at classroom.google.com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before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the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deadline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. </w:t>
      </w:r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As an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alternative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,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you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can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also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print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and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hand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in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your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homework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during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class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hours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to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the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instructor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(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you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should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still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submit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your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code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via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the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class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web </w:t>
      </w:r>
      <w:proofErr w:type="spellStart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>page</w:t>
      </w:r>
      <w:proofErr w:type="spellEnd"/>
      <w:r w:rsidR="0070428C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). </w:t>
      </w:r>
    </w:p>
    <w:p w14:paraId="4EBA1166" w14:textId="77777777" w:rsidR="00951349" w:rsidRPr="00DF3912" w:rsidRDefault="00951349" w:rsidP="00951349">
      <w:pPr>
        <w:pStyle w:val="ListParagraph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</w:p>
    <w:p w14:paraId="29BC92C9" w14:textId="33901A5A" w:rsidR="00980AC5" w:rsidRPr="00905E90" w:rsidRDefault="00951349" w:rsidP="00980AC5">
      <w:pPr>
        <w:numPr>
          <w:ilvl w:val="0"/>
          <w:numId w:val="4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Late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submissions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will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loose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10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points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for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each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day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after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the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deadline</w:t>
      </w:r>
      <w:proofErr w:type="spellEnd"/>
      <w:r w:rsidRPr="00DF3912">
        <w:rPr>
          <w:rFonts w:ascii="Times New Roman" w:hAnsi="Times New Roman" w:cs="Times New Roman"/>
          <w:color w:val="000000"/>
          <w:sz w:val="20"/>
          <w:szCs w:val="20"/>
          <w:lang w:val="tr-TR"/>
        </w:rPr>
        <w:t>.</w:t>
      </w:r>
    </w:p>
    <w:p w14:paraId="0A23491B" w14:textId="0B0001C6" w:rsidR="004B34DE" w:rsidRDefault="004B34DE" w:rsidP="004B34DE">
      <w:pPr>
        <w:jc w:val="both"/>
        <w:rPr>
          <w:rFonts w:ascii="Times New Roman" w:hAnsi="Times New Roman" w:cs="Times New Roman"/>
        </w:rPr>
      </w:pPr>
    </w:p>
    <w:p w14:paraId="1A50BAAF" w14:textId="331286DF" w:rsidR="00E21FC6" w:rsidRPr="004B34DE" w:rsidRDefault="00E21FC6" w:rsidP="004B34DE">
      <w:pPr>
        <w:jc w:val="both"/>
        <w:rPr>
          <w:rFonts w:ascii="Times New Roman" w:hAnsi="Times New Roman" w:cs="Times New Roman"/>
        </w:rPr>
      </w:pPr>
    </w:p>
    <w:p w14:paraId="691D13CA" w14:textId="1B8D161C" w:rsidR="004B34DE" w:rsidRPr="004B34DE" w:rsidRDefault="004B34DE" w:rsidP="004B34DE">
      <w:pPr>
        <w:jc w:val="both"/>
        <w:rPr>
          <w:rFonts w:ascii="Times New Roman" w:hAnsi="Times New Roman" w:cs="Times New Roman"/>
        </w:rPr>
      </w:pPr>
    </w:p>
    <w:p w14:paraId="1B0B7019" w14:textId="77777777" w:rsidR="004B34DE" w:rsidRPr="004B34DE" w:rsidRDefault="004B34DE" w:rsidP="004B34DE">
      <w:pPr>
        <w:jc w:val="center"/>
        <w:rPr>
          <w:rFonts w:ascii="Times New Roman" w:hAnsi="Times New Roman" w:cs="Times New Roman"/>
        </w:rPr>
      </w:pPr>
    </w:p>
    <w:sectPr w:rsidR="004B34DE" w:rsidRPr="004B34DE" w:rsidSect="00FA0BA4">
      <w:pgSz w:w="11900" w:h="16840"/>
      <w:pgMar w:top="1440" w:right="1440" w:bottom="125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5F806DE"/>
    <w:multiLevelType w:val="hybridMultilevel"/>
    <w:tmpl w:val="4446C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74958"/>
    <w:multiLevelType w:val="hybridMultilevel"/>
    <w:tmpl w:val="7B8C1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64146"/>
    <w:multiLevelType w:val="hybridMultilevel"/>
    <w:tmpl w:val="427A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C1885"/>
    <w:multiLevelType w:val="multilevel"/>
    <w:tmpl w:val="0C6008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B744BD3"/>
    <w:multiLevelType w:val="hybridMultilevel"/>
    <w:tmpl w:val="2E48F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22ACB"/>
    <w:multiLevelType w:val="hybridMultilevel"/>
    <w:tmpl w:val="F1FE6128"/>
    <w:lvl w:ilvl="0" w:tplc="A99AF0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B0E27"/>
    <w:multiLevelType w:val="hybridMultilevel"/>
    <w:tmpl w:val="19A4237A"/>
    <w:lvl w:ilvl="0" w:tplc="057EFB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64764"/>
    <w:multiLevelType w:val="multilevel"/>
    <w:tmpl w:val="127EB99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8F35AD6"/>
    <w:multiLevelType w:val="hybridMultilevel"/>
    <w:tmpl w:val="5DDC19C6"/>
    <w:lvl w:ilvl="0" w:tplc="976802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F06E6"/>
    <w:multiLevelType w:val="multilevel"/>
    <w:tmpl w:val="903A974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3"/>
  </w:num>
  <w:num w:numId="10">
    <w:abstractNumId w:val="11"/>
  </w:num>
  <w:num w:numId="11">
    <w:abstractNumId w:val="8"/>
  </w:num>
  <w:num w:numId="12">
    <w:abstractNumId w:val="12"/>
  </w:num>
  <w:num w:numId="13">
    <w:abstractNumId w:val="14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DE"/>
    <w:rsid w:val="00011FD5"/>
    <w:rsid w:val="00050B39"/>
    <w:rsid w:val="000A5EAE"/>
    <w:rsid w:val="00114961"/>
    <w:rsid w:val="00135F62"/>
    <w:rsid w:val="001724FA"/>
    <w:rsid w:val="001E6A89"/>
    <w:rsid w:val="00215E3E"/>
    <w:rsid w:val="002740C5"/>
    <w:rsid w:val="002A3972"/>
    <w:rsid w:val="002C57BD"/>
    <w:rsid w:val="0037387F"/>
    <w:rsid w:val="0039220C"/>
    <w:rsid w:val="00413C0F"/>
    <w:rsid w:val="004716E0"/>
    <w:rsid w:val="004B34DE"/>
    <w:rsid w:val="004D55FD"/>
    <w:rsid w:val="005147D4"/>
    <w:rsid w:val="005167B9"/>
    <w:rsid w:val="005509BD"/>
    <w:rsid w:val="00561154"/>
    <w:rsid w:val="005A1D25"/>
    <w:rsid w:val="005D0E7D"/>
    <w:rsid w:val="005D2AB6"/>
    <w:rsid w:val="006101BF"/>
    <w:rsid w:val="0066767C"/>
    <w:rsid w:val="006713C5"/>
    <w:rsid w:val="0070428C"/>
    <w:rsid w:val="007167FE"/>
    <w:rsid w:val="0074164E"/>
    <w:rsid w:val="00772509"/>
    <w:rsid w:val="00796101"/>
    <w:rsid w:val="007C1A08"/>
    <w:rsid w:val="007D45F2"/>
    <w:rsid w:val="007E0D7A"/>
    <w:rsid w:val="007E4AEF"/>
    <w:rsid w:val="007E75BC"/>
    <w:rsid w:val="00822CD1"/>
    <w:rsid w:val="0083022A"/>
    <w:rsid w:val="008659B8"/>
    <w:rsid w:val="008E5685"/>
    <w:rsid w:val="008F771A"/>
    <w:rsid w:val="00905E90"/>
    <w:rsid w:val="009137C5"/>
    <w:rsid w:val="00951349"/>
    <w:rsid w:val="00960211"/>
    <w:rsid w:val="00971630"/>
    <w:rsid w:val="00980AC5"/>
    <w:rsid w:val="00A2121E"/>
    <w:rsid w:val="00A52B30"/>
    <w:rsid w:val="00A60030"/>
    <w:rsid w:val="00AB2E6A"/>
    <w:rsid w:val="00AD5FC2"/>
    <w:rsid w:val="00AE6DBD"/>
    <w:rsid w:val="00B41516"/>
    <w:rsid w:val="00C11675"/>
    <w:rsid w:val="00C77268"/>
    <w:rsid w:val="00C86C7D"/>
    <w:rsid w:val="00CA6A60"/>
    <w:rsid w:val="00CC7C9B"/>
    <w:rsid w:val="00D0465E"/>
    <w:rsid w:val="00D41280"/>
    <w:rsid w:val="00D62856"/>
    <w:rsid w:val="00D72716"/>
    <w:rsid w:val="00D731FD"/>
    <w:rsid w:val="00DF3912"/>
    <w:rsid w:val="00E21FC6"/>
    <w:rsid w:val="00E446C1"/>
    <w:rsid w:val="00E5495F"/>
    <w:rsid w:val="00E61DF0"/>
    <w:rsid w:val="00EA1CEC"/>
    <w:rsid w:val="00F069FA"/>
    <w:rsid w:val="00F25F63"/>
    <w:rsid w:val="00F4770D"/>
    <w:rsid w:val="00FA0BA4"/>
    <w:rsid w:val="00FA78BF"/>
    <w:rsid w:val="00FF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E1E0C8"/>
  <w15:chartTrackingRefBased/>
  <w15:docId w15:val="{B7E2EE01-E0D0-9A49-802E-69837D6E9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4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D5FC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21FC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22C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k.caltech.edu/homework/hw6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k.caltech.edu/homework/hw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k.caltech.edu/homework/hw5.pdf" TargetMode="External"/><Relationship Id="rId5" Type="http://schemas.openxmlformats.org/officeDocument/2006/relationships/hyperlink" Target="https://work.caltech.edu/homework/hw5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Cigdem Eroglu Erdem</dc:creator>
  <cp:keywords/>
  <dc:description/>
  <cp:lastModifiedBy>Microsoft Office User</cp:lastModifiedBy>
  <cp:revision>57</cp:revision>
  <cp:lastPrinted>2018-10-12T19:16:00Z</cp:lastPrinted>
  <dcterms:created xsi:type="dcterms:W3CDTF">2018-10-12T11:47:00Z</dcterms:created>
  <dcterms:modified xsi:type="dcterms:W3CDTF">2018-12-08T16:00:00Z</dcterms:modified>
</cp:coreProperties>
</file>